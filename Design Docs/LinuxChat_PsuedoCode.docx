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3D6" w:rsidRDefault="006A405C">
      <w:pPr>
        <w:pStyle w:val="Title"/>
      </w:pPr>
      <w:r>
        <w:t>PSUEDOCODE</w:t>
      </w:r>
    </w:p>
    <w:p w:rsidR="008733D6" w:rsidRDefault="006A405C">
      <w:pPr>
        <w:pStyle w:val="Heading1"/>
      </w:pPr>
      <w:r>
        <w:t>INITIALIZE GUI</w:t>
      </w:r>
    </w:p>
    <w:p w:rsidR="006A405C" w:rsidRDefault="006A405C" w:rsidP="006A405C">
      <w:pPr>
        <w:pStyle w:val="NoSpacing"/>
      </w:pPr>
      <w:r>
        <w:t>Set up GUI using QT Framework</w:t>
      </w:r>
    </w:p>
    <w:p w:rsidR="006A405C" w:rsidRDefault="006A405C" w:rsidP="006A405C">
      <w:pPr>
        <w:pStyle w:val="NoSpacing"/>
      </w:pPr>
      <w:r>
        <w:t xml:space="preserve">Go to </w:t>
      </w:r>
      <w:r w:rsidRPr="006A405C">
        <w:rPr>
          <w:b/>
        </w:rPr>
        <w:t xml:space="preserve">Create Socket </w:t>
      </w:r>
      <w:r>
        <w:t>State</w:t>
      </w:r>
    </w:p>
    <w:p w:rsidR="006A405C" w:rsidRDefault="006A405C" w:rsidP="006A405C">
      <w:pPr>
        <w:pStyle w:val="NoSpacing"/>
      </w:pPr>
    </w:p>
    <w:p w:rsidR="006A405C" w:rsidRDefault="006A405C" w:rsidP="006A405C">
      <w:pPr>
        <w:pStyle w:val="Heading1"/>
      </w:pPr>
      <w:r>
        <w:t>Create Socket</w:t>
      </w:r>
    </w:p>
    <w:p w:rsidR="006A405C" w:rsidRDefault="006A405C" w:rsidP="006A405C">
      <w:pPr>
        <w:pStyle w:val="NoSpacing"/>
      </w:pPr>
      <w:r>
        <w:t>Create a stream socket</w:t>
      </w:r>
    </w:p>
    <w:p w:rsidR="006A405C" w:rsidRDefault="006A405C" w:rsidP="006A405C">
      <w:pPr>
        <w:pStyle w:val="NoSpacing"/>
      </w:pPr>
      <w:r>
        <w:t>ListenSocket = socket(AF_INET, SOCK_STREAM, O)</w:t>
      </w:r>
    </w:p>
    <w:p w:rsidR="006A405C" w:rsidRDefault="006A405C" w:rsidP="006A405C">
      <w:pPr>
        <w:pStyle w:val="NoSpacing"/>
      </w:pPr>
      <w:r>
        <w:tab/>
        <w:t>Check for any errors on socket call</w:t>
      </w:r>
    </w:p>
    <w:p w:rsidR="006A405C" w:rsidRDefault="006A405C" w:rsidP="006A405C">
      <w:pPr>
        <w:pStyle w:val="NoSpacing"/>
      </w:pPr>
      <w:r>
        <w:t xml:space="preserve">Go to </w:t>
      </w:r>
      <w:r w:rsidRPr="006A405C">
        <w:rPr>
          <w:b/>
        </w:rPr>
        <w:t>Bind Address</w:t>
      </w:r>
      <w:r>
        <w:t xml:space="preserve"> State</w:t>
      </w:r>
    </w:p>
    <w:p w:rsidR="006A405C" w:rsidRDefault="006A405C" w:rsidP="006A405C">
      <w:pPr>
        <w:pStyle w:val="NoSpacing"/>
      </w:pPr>
    </w:p>
    <w:p w:rsidR="006A405C" w:rsidRDefault="006A405C" w:rsidP="006A405C">
      <w:pPr>
        <w:pStyle w:val="Heading1"/>
        <w:tabs>
          <w:tab w:val="left" w:pos="2905"/>
        </w:tabs>
      </w:pPr>
      <w:r>
        <w:t>Bind address</w:t>
      </w:r>
      <w:r>
        <w:tab/>
      </w:r>
    </w:p>
    <w:p w:rsidR="006A405C" w:rsidRDefault="006A405C" w:rsidP="006A405C">
      <w:pPr>
        <w:pStyle w:val="NoSpacing"/>
      </w:pPr>
      <w:r>
        <w:t>Bind an address to the socket</w:t>
      </w:r>
    </w:p>
    <w:p w:rsidR="006A405C" w:rsidRDefault="006A405C" w:rsidP="006A405C">
      <w:pPr>
        <w:pStyle w:val="NoSpacing"/>
      </w:pPr>
      <w:r>
        <w:t>Allocate memory for server struct</w:t>
      </w:r>
    </w:p>
    <w:p w:rsidR="006A405C" w:rsidRDefault="006A405C" w:rsidP="006A405C">
      <w:pPr>
        <w:pStyle w:val="NoSpacing"/>
      </w:pPr>
      <w:r>
        <w:t>Initialize server struct with AF_INET, port specified by user, and to accept connections from any client</w:t>
      </w:r>
    </w:p>
    <w:p w:rsidR="006A405C" w:rsidRDefault="006A405C" w:rsidP="006A405C">
      <w:pPr>
        <w:pStyle w:val="NoSpacing"/>
      </w:pPr>
      <w:r>
        <w:t>Call bind(ListenSocket)</w:t>
      </w:r>
    </w:p>
    <w:p w:rsidR="006A405C" w:rsidRDefault="006A405C" w:rsidP="006A405C">
      <w:pPr>
        <w:pStyle w:val="NoSpacing"/>
      </w:pPr>
      <w:r>
        <w:tab/>
        <w:t>Check for any errors on bind call</w:t>
      </w:r>
    </w:p>
    <w:p w:rsidR="006A405C" w:rsidRDefault="006A405C" w:rsidP="006A405C">
      <w:pPr>
        <w:pStyle w:val="NoSpacing"/>
      </w:pPr>
      <w:r>
        <w:t xml:space="preserve">Go to </w:t>
      </w:r>
      <w:r w:rsidRPr="006A405C">
        <w:rPr>
          <w:b/>
        </w:rPr>
        <w:t>Listen On Socket</w:t>
      </w:r>
      <w:r>
        <w:t xml:space="preserve"> State</w:t>
      </w:r>
    </w:p>
    <w:p w:rsidR="006A405C" w:rsidRDefault="006A405C" w:rsidP="006A405C">
      <w:pPr>
        <w:pStyle w:val="NoSpacing"/>
      </w:pPr>
    </w:p>
    <w:p w:rsidR="006A405C" w:rsidRDefault="006A405C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Listen on socket</w:t>
      </w:r>
      <w:r>
        <w:tab/>
      </w:r>
    </w:p>
    <w:p w:rsidR="006A405C" w:rsidRDefault="006B5630" w:rsidP="006A405C">
      <w:pPr>
        <w:pStyle w:val="NoSpacing"/>
      </w:pPr>
      <w:r>
        <w:t>Listen for connections, queue up to LISTENQ connect requests</w:t>
      </w:r>
    </w:p>
    <w:p w:rsidR="006B5630" w:rsidRDefault="006B5630" w:rsidP="006A405C">
      <w:pPr>
        <w:pStyle w:val="NoSpacing"/>
      </w:pPr>
      <w:r>
        <w:t>Call listen(ListenSocket, LISTENQ)</w:t>
      </w:r>
    </w:p>
    <w:p w:rsidR="006B5630" w:rsidRDefault="006B5630" w:rsidP="006A405C">
      <w:pPr>
        <w:pStyle w:val="NoSpacing"/>
      </w:pPr>
      <w:r>
        <w:tab/>
        <w:t>Check if listen call failed</w:t>
      </w:r>
    </w:p>
    <w:p w:rsidR="006B5630" w:rsidRDefault="006B5630" w:rsidP="006A405C">
      <w:pPr>
        <w:pStyle w:val="NoSpacing"/>
      </w:pPr>
      <w:r>
        <w:t>While true</w:t>
      </w:r>
    </w:p>
    <w:p w:rsidR="006B5630" w:rsidRDefault="006B5630" w:rsidP="006A405C">
      <w:pPr>
        <w:pStyle w:val="NoSpacing"/>
      </w:pPr>
      <w:r>
        <w:tab/>
        <w:t>Call select()</w:t>
      </w:r>
    </w:p>
    <w:p w:rsidR="006B5630" w:rsidRDefault="006B5630" w:rsidP="006A405C">
      <w:pPr>
        <w:pStyle w:val="NoSpacing"/>
      </w:pPr>
      <w:r>
        <w:tab/>
        <w:t>Check if there was a new client connection</w:t>
      </w:r>
    </w:p>
    <w:p w:rsidR="006B5630" w:rsidRDefault="006B5630" w:rsidP="006A405C">
      <w:pPr>
        <w:pStyle w:val="NoSpacing"/>
      </w:pPr>
      <w:r>
        <w:tab/>
      </w:r>
      <w:r>
        <w:tab/>
        <w:t xml:space="preserve">Go to </w:t>
      </w:r>
      <w:r>
        <w:rPr>
          <w:b/>
        </w:rPr>
        <w:t xml:space="preserve">Accept New Connection </w:t>
      </w:r>
      <w:r>
        <w:t>State</w:t>
      </w:r>
    </w:p>
    <w:p w:rsidR="006B5630" w:rsidRDefault="006B5630" w:rsidP="006A405C">
      <w:pPr>
        <w:pStyle w:val="NoSpacing"/>
      </w:pPr>
    </w:p>
    <w:p w:rsidR="006B5630" w:rsidRDefault="006B5630" w:rsidP="006A405C">
      <w:pPr>
        <w:pStyle w:val="NoSpacing"/>
      </w:pPr>
    </w:p>
    <w:p w:rsidR="006B5630" w:rsidRDefault="006B5630" w:rsidP="006A405C">
      <w:pPr>
        <w:pStyle w:val="NoSpacing"/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lastRenderedPageBreak/>
        <w:t>Accept new connection</w:t>
      </w:r>
    </w:p>
    <w:p w:rsidR="006B5630" w:rsidRDefault="006B5630" w:rsidP="006A405C">
      <w:pPr>
        <w:pStyle w:val="NoSpacing"/>
      </w:pPr>
      <w:r>
        <w:t>Call accept(ListenSocket)</w:t>
      </w:r>
    </w:p>
    <w:p w:rsidR="006B5630" w:rsidRDefault="006B5630" w:rsidP="006A405C">
      <w:pPr>
        <w:pStyle w:val="NoSpacing"/>
      </w:pPr>
      <w:r>
        <w:tab/>
        <w:t>Check if it accept call failed</w:t>
      </w:r>
    </w:p>
    <w:p w:rsidR="006B5630" w:rsidRDefault="006B5630" w:rsidP="006A405C">
      <w:pPr>
        <w:pStyle w:val="NoSpacing"/>
      </w:pPr>
      <w:r>
        <w:t>Save client’s descriptor</w:t>
      </w:r>
    </w:p>
    <w:p w:rsidR="006B5630" w:rsidRDefault="006B5630" w:rsidP="006B5630">
      <w:pPr>
        <w:pStyle w:val="NoSpacing"/>
        <w:tabs>
          <w:tab w:val="left" w:pos="5347"/>
        </w:tabs>
      </w:pPr>
      <w:r>
        <w:t xml:space="preserve">Go to </w:t>
      </w:r>
      <w:r w:rsidRPr="006B5630">
        <w:rPr>
          <w:b/>
        </w:rPr>
        <w:t>Update List of Connected</w:t>
      </w:r>
      <w:r>
        <w:t xml:space="preserve"> Clients State</w:t>
      </w:r>
      <w:r>
        <w:tab/>
      </w:r>
    </w:p>
    <w:p w:rsidR="006B5630" w:rsidRDefault="006B5630" w:rsidP="006B5630">
      <w:pPr>
        <w:pStyle w:val="NoSpacing"/>
        <w:tabs>
          <w:tab w:val="left" w:pos="5347"/>
        </w:tabs>
        <w:rPr>
          <w:b/>
        </w:rPr>
      </w:pPr>
      <w:r>
        <w:t xml:space="preserve">Go to </w:t>
      </w:r>
      <w:r>
        <w:rPr>
          <w:b/>
        </w:rPr>
        <w:t xml:space="preserve">Check clients for data </w:t>
      </w:r>
      <w:r w:rsidRPr="006B5630">
        <w:t>State</w:t>
      </w:r>
    </w:p>
    <w:p w:rsidR="006B5630" w:rsidRDefault="006B5630" w:rsidP="006B5630">
      <w:pPr>
        <w:pStyle w:val="NoSpacing"/>
        <w:tabs>
          <w:tab w:val="left" w:pos="5347"/>
        </w:tabs>
        <w:rPr>
          <w:b/>
        </w:rPr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Check clients for data</w:t>
      </w:r>
    </w:p>
    <w:p w:rsidR="006B5630" w:rsidRDefault="006B5630" w:rsidP="006B5630">
      <w:pPr>
        <w:pStyle w:val="NoSpacing"/>
        <w:tabs>
          <w:tab w:val="left" w:pos="5347"/>
        </w:tabs>
      </w:pPr>
      <w:r>
        <w:t>loop through all the clients</w:t>
      </w:r>
    </w:p>
    <w:p w:rsidR="006B5630" w:rsidRDefault="006B5630" w:rsidP="006B5630">
      <w:pPr>
        <w:pStyle w:val="NoSpacing"/>
        <w:tabs>
          <w:tab w:val="left" w:pos="5347"/>
        </w:tabs>
      </w:pPr>
      <w:r>
        <w:t>Check if client has data</w:t>
      </w:r>
    </w:p>
    <w:p w:rsidR="006B5630" w:rsidRPr="006B5630" w:rsidRDefault="006B5630" w:rsidP="006B5630">
      <w:pPr>
        <w:pStyle w:val="NoSpacing"/>
      </w:pPr>
      <w:r>
        <w:tab/>
      </w:r>
      <w:r>
        <w:t xml:space="preserve">Go to </w:t>
      </w:r>
      <w:r>
        <w:rPr>
          <w:b/>
        </w:rPr>
        <w:t>Read Data</w:t>
      </w:r>
      <w:r>
        <w:t xml:space="preserve"> State</w:t>
      </w:r>
    </w:p>
    <w:p w:rsidR="006B5630" w:rsidRDefault="006B5630" w:rsidP="006B5630">
      <w:pPr>
        <w:pStyle w:val="NoSpacing"/>
        <w:tabs>
          <w:tab w:val="left" w:pos="5347"/>
        </w:tabs>
      </w:pPr>
      <w:r>
        <w:t>write the data read from the client socket to all other sockets except the one that sent it</w:t>
      </w:r>
    </w:p>
    <w:p w:rsidR="006B5630" w:rsidRDefault="006B5630" w:rsidP="006A405C">
      <w:pPr>
        <w:pStyle w:val="NoSpacing"/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Read data</w:t>
      </w:r>
    </w:p>
    <w:p w:rsidR="006B5630" w:rsidRDefault="006B5630" w:rsidP="006A405C">
      <w:pPr>
        <w:pStyle w:val="NoSpacing"/>
      </w:pPr>
      <w:r>
        <w:t>While (read data from the client socket)</w:t>
      </w:r>
    </w:p>
    <w:p w:rsidR="006B5630" w:rsidRDefault="006B5630" w:rsidP="006A405C">
      <w:pPr>
        <w:pStyle w:val="NoSpacing"/>
      </w:pPr>
      <w:r>
        <w:tab/>
        <w:t>Check if read call failed</w:t>
      </w:r>
    </w:p>
    <w:p w:rsidR="006B5630" w:rsidRDefault="006B5630" w:rsidP="006A405C">
      <w:pPr>
        <w:pStyle w:val="NoSpacing"/>
      </w:pPr>
      <w:r>
        <w:tab/>
        <w:t>Update bytes read</w:t>
      </w:r>
    </w:p>
    <w:p w:rsidR="006B5630" w:rsidRDefault="006B5630" w:rsidP="006A405C">
      <w:pPr>
        <w:pStyle w:val="NoSpacing"/>
      </w:pPr>
      <w:r>
        <w:t xml:space="preserve">Go to </w:t>
      </w:r>
      <w:r>
        <w:rPr>
          <w:b/>
        </w:rPr>
        <w:t xml:space="preserve">Echo Data to all other clients </w:t>
      </w:r>
      <w:r>
        <w:t>State</w:t>
      </w:r>
    </w:p>
    <w:p w:rsidR="006B5630" w:rsidRDefault="006B5630" w:rsidP="006A405C">
      <w:pPr>
        <w:pStyle w:val="NoSpacing"/>
      </w:pPr>
    </w:p>
    <w:p w:rsidR="006B5630" w:rsidRDefault="006B5630" w:rsidP="006B5630">
      <w:pPr>
        <w:pStyle w:val="Heading1"/>
        <w:pBdr>
          <w:top w:val="single" w:sz="24" w:space="1" w:color="099BDD" w:themeColor="text2"/>
        </w:pBdr>
        <w:tabs>
          <w:tab w:val="left" w:pos="2905"/>
        </w:tabs>
      </w:pPr>
      <w:r>
        <w:t>echo data to all other clients</w:t>
      </w:r>
    </w:p>
    <w:p w:rsidR="006B5630" w:rsidRPr="006B5630" w:rsidRDefault="006B5630" w:rsidP="006A405C">
      <w:pPr>
        <w:pStyle w:val="NoSpacing"/>
      </w:pPr>
      <w:r>
        <w:t>Write data read from the client socket to all other sockets except the one that sent it</w:t>
      </w:r>
    </w:p>
    <w:p w:rsidR="006B5630" w:rsidRDefault="00A71FAD" w:rsidP="006A405C">
      <w:pPr>
        <w:pStyle w:val="NoSpacing"/>
      </w:pPr>
      <w:r>
        <w:t>If no more readable descriptors</w:t>
      </w:r>
    </w:p>
    <w:p w:rsidR="00A71FAD" w:rsidRPr="00A71FAD" w:rsidRDefault="00A71FAD" w:rsidP="006A405C">
      <w:pPr>
        <w:pStyle w:val="NoSpacing"/>
      </w:pPr>
      <w:r>
        <w:tab/>
        <w:t xml:space="preserve">Go to </w:t>
      </w:r>
      <w:r>
        <w:rPr>
          <w:b/>
        </w:rPr>
        <w:t>Listen on Socket</w:t>
      </w:r>
      <w:r>
        <w:t xml:space="preserve"> State</w:t>
      </w:r>
    </w:p>
    <w:p w:rsidR="006B5630" w:rsidRDefault="006B5630" w:rsidP="006A405C">
      <w:pPr>
        <w:pStyle w:val="NoSpacing"/>
      </w:pPr>
    </w:p>
    <w:p w:rsidR="00A71FAD" w:rsidRPr="006B5630" w:rsidRDefault="00A71FAD" w:rsidP="006A405C">
      <w:pPr>
        <w:pStyle w:val="NoSpacing"/>
      </w:pPr>
      <w:bookmarkStart w:id="0" w:name="_GoBack"/>
      <w:bookmarkEnd w:id="0"/>
    </w:p>
    <w:sectPr w:rsidR="00A71FAD" w:rsidRPr="006B56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F12" w:rsidRDefault="00B44F12">
      <w:pPr>
        <w:spacing w:after="0" w:line="240" w:lineRule="auto"/>
      </w:pPr>
      <w:r>
        <w:separator/>
      </w:r>
    </w:p>
  </w:endnote>
  <w:endnote w:type="continuationSeparator" w:id="0">
    <w:p w:rsidR="00B44F12" w:rsidRDefault="00B4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F12" w:rsidRDefault="00B44F12">
      <w:pPr>
        <w:spacing w:after="0" w:line="240" w:lineRule="auto"/>
      </w:pPr>
      <w:r>
        <w:separator/>
      </w:r>
    </w:p>
  </w:footnote>
  <w:footnote w:type="continuationSeparator" w:id="0">
    <w:p w:rsidR="00B44F12" w:rsidRDefault="00B44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5C"/>
    <w:rsid w:val="006A405C"/>
    <w:rsid w:val="006B5630"/>
    <w:rsid w:val="006F2B60"/>
    <w:rsid w:val="008733D6"/>
    <w:rsid w:val="00A71FAD"/>
    <w:rsid w:val="00B4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1E425-0502-4996-86F1-199C5C26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18C25-D362-4A25-A383-D0F05DDA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255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keywords/>
  <cp:lastModifiedBy>Oscar Kwan</cp:lastModifiedBy>
  <cp:revision>2</cp:revision>
  <dcterms:created xsi:type="dcterms:W3CDTF">2016-03-06T07:09:00Z</dcterms:created>
  <dcterms:modified xsi:type="dcterms:W3CDTF">2016-03-06T11:25:00Z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